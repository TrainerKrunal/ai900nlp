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F3D7D" w14:textId="665D3429" w:rsidR="006259E4" w:rsidRDefault="000B0D88" w:rsidP="006259E4">
      <w:pPr>
        <w:pStyle w:val="Heading1"/>
        <w:rPr>
          <w:sz w:val="36"/>
        </w:rPr>
      </w:pPr>
      <w:r w:rsidRPr="000B0D88">
        <w:rPr>
          <w:sz w:val="36"/>
        </w:rPr>
        <w:t xml:space="preserve">Why </w:t>
      </w:r>
      <w:r w:rsidR="00C10998">
        <w:rPr>
          <w:sz w:val="36"/>
        </w:rPr>
        <w:t>Spanlabs</w:t>
      </w:r>
      <w:r>
        <w:rPr>
          <w:sz w:val="36"/>
        </w:rPr>
        <w:t>?</w:t>
      </w:r>
    </w:p>
    <w:p w14:paraId="4114BA4C" w14:textId="77777777" w:rsidR="00F66C07" w:rsidRPr="00F66C07" w:rsidRDefault="00F66C07" w:rsidP="00F66C07">
      <w:pPr>
        <w:rPr>
          <w:sz w:val="2"/>
          <w:szCs w:val="2"/>
        </w:rPr>
      </w:pPr>
    </w:p>
    <w:p w14:paraId="08AA70B1" w14:textId="36529A21" w:rsidR="006259E4" w:rsidRPr="008454AA" w:rsidRDefault="00D96458" w:rsidP="00B527B6">
      <w:pPr>
        <w:jc w:val="both"/>
        <w:rPr>
          <w:rFonts w:cstheme="minorHAnsi"/>
          <w:sz w:val="24"/>
          <w:szCs w:val="24"/>
        </w:rPr>
      </w:pPr>
      <w:r w:rsidRPr="008454AA">
        <w:rPr>
          <w:rFonts w:cstheme="minorHAnsi"/>
          <w:sz w:val="24"/>
          <w:szCs w:val="24"/>
        </w:rPr>
        <w:t xml:space="preserve">SPAN Labs </w:t>
      </w:r>
      <w:r w:rsidRPr="008454AA">
        <w:rPr>
          <w:rFonts w:cstheme="minorHAnsi"/>
          <w:sz w:val="24"/>
          <w:szCs w:val="24"/>
        </w:rPr>
        <w:t>is</w:t>
      </w:r>
      <w:r w:rsidRPr="008454AA">
        <w:rPr>
          <w:rFonts w:cstheme="minorHAnsi"/>
          <w:sz w:val="24"/>
          <w:szCs w:val="24"/>
        </w:rPr>
        <w:t xml:space="preserve"> one of the premier Information Technology and Soft-Skills training organization. The Organization is managed by a team of professionals with extensive IT training and Consulting experience</w:t>
      </w:r>
      <w:r w:rsidR="000B0D88" w:rsidRPr="008454AA">
        <w:rPr>
          <w:rFonts w:cstheme="minorHAnsi"/>
          <w:sz w:val="24"/>
          <w:szCs w:val="24"/>
        </w:rPr>
        <w:t>.</w:t>
      </w:r>
    </w:p>
    <w:p w14:paraId="7EF4B6DB" w14:textId="2ABCE369" w:rsidR="006259E4" w:rsidRDefault="000B0D88" w:rsidP="008454AA">
      <w:pPr>
        <w:pStyle w:val="Heading1"/>
        <w:tabs>
          <w:tab w:val="left" w:pos="5890"/>
        </w:tabs>
        <w:rPr>
          <w:sz w:val="36"/>
        </w:rPr>
      </w:pPr>
      <w:r>
        <w:rPr>
          <w:sz w:val="36"/>
        </w:rPr>
        <w:t>What s</w:t>
      </w:r>
      <w:r w:rsidRPr="000B0D88">
        <w:rPr>
          <w:sz w:val="36"/>
        </w:rPr>
        <w:t>ervice</w:t>
      </w:r>
      <w:r w:rsidR="00C10998">
        <w:rPr>
          <w:sz w:val="36"/>
        </w:rPr>
        <w:t xml:space="preserve"> does Spanlabs</w:t>
      </w:r>
      <w:r w:rsidRPr="000B0D88">
        <w:rPr>
          <w:sz w:val="36"/>
        </w:rPr>
        <w:t xml:space="preserve"> </w:t>
      </w:r>
      <w:r>
        <w:rPr>
          <w:sz w:val="36"/>
        </w:rPr>
        <w:t>p</w:t>
      </w:r>
      <w:r w:rsidRPr="000B0D88">
        <w:rPr>
          <w:sz w:val="36"/>
        </w:rPr>
        <w:t>rovide</w:t>
      </w:r>
      <w:r>
        <w:rPr>
          <w:sz w:val="36"/>
        </w:rPr>
        <w:t>?</w:t>
      </w:r>
      <w:r w:rsidR="008454AA">
        <w:rPr>
          <w:sz w:val="36"/>
        </w:rPr>
        <w:tab/>
      </w:r>
    </w:p>
    <w:p w14:paraId="36957757" w14:textId="77777777" w:rsidR="00F66C07" w:rsidRPr="00F66C07" w:rsidRDefault="00F66C07" w:rsidP="00F66C07">
      <w:pPr>
        <w:rPr>
          <w:sz w:val="2"/>
          <w:szCs w:val="2"/>
        </w:rPr>
      </w:pPr>
    </w:p>
    <w:p w14:paraId="0A4277BA" w14:textId="2F10CCF0" w:rsidR="006259E4" w:rsidRPr="00CC7023" w:rsidRDefault="008454AA" w:rsidP="006259E4">
      <w:pPr>
        <w:rPr>
          <w:sz w:val="24"/>
        </w:rPr>
      </w:pPr>
      <w:r>
        <w:rPr>
          <w:sz w:val="24"/>
        </w:rPr>
        <w:t xml:space="preserve">SPAN LABS provides Technology &amp; Soft </w:t>
      </w:r>
      <w:r w:rsidR="008D7EA5">
        <w:rPr>
          <w:sz w:val="24"/>
        </w:rPr>
        <w:t>S</w:t>
      </w:r>
      <w:r>
        <w:rPr>
          <w:sz w:val="24"/>
        </w:rPr>
        <w:t xml:space="preserve">kills Training, Competency Development / </w:t>
      </w:r>
      <w:r w:rsidR="008D7EA5">
        <w:rPr>
          <w:sz w:val="24"/>
        </w:rPr>
        <w:t>Assessment;</w:t>
      </w:r>
      <w:r>
        <w:rPr>
          <w:sz w:val="24"/>
        </w:rPr>
        <w:t xml:space="preserve"> provide classroom infrastructure and technology consulting</w:t>
      </w:r>
    </w:p>
    <w:p w14:paraId="692F6271" w14:textId="11030796" w:rsidR="006259E4" w:rsidRDefault="000B0D88" w:rsidP="006259E4">
      <w:pPr>
        <w:pStyle w:val="Heading1"/>
        <w:rPr>
          <w:sz w:val="36"/>
        </w:rPr>
      </w:pPr>
      <w:r>
        <w:rPr>
          <w:sz w:val="36"/>
        </w:rPr>
        <w:t xml:space="preserve">What </w:t>
      </w:r>
      <w:r w:rsidR="00C10998">
        <w:rPr>
          <w:sz w:val="36"/>
        </w:rPr>
        <w:t>courses</w:t>
      </w:r>
      <w:r>
        <w:rPr>
          <w:sz w:val="36"/>
        </w:rPr>
        <w:t xml:space="preserve"> do you offer</w:t>
      </w:r>
      <w:r w:rsidR="00F66C07">
        <w:rPr>
          <w:sz w:val="36"/>
        </w:rPr>
        <w:t>?</w:t>
      </w:r>
    </w:p>
    <w:p w14:paraId="486FACF5" w14:textId="77777777" w:rsidR="00F66C07" w:rsidRPr="00F66C07" w:rsidRDefault="00F66C07" w:rsidP="00F66C07">
      <w:pPr>
        <w:rPr>
          <w:sz w:val="2"/>
          <w:szCs w:val="2"/>
        </w:rPr>
      </w:pPr>
    </w:p>
    <w:p w14:paraId="55E281C3" w14:textId="38EDF1AF" w:rsidR="006259E4" w:rsidRPr="00CC7023" w:rsidRDefault="00C23CD1" w:rsidP="00C23CD1">
      <w:pPr>
        <w:jc w:val="both"/>
        <w:rPr>
          <w:sz w:val="24"/>
        </w:rPr>
      </w:pPr>
      <w:r w:rsidRPr="00C23CD1">
        <w:rPr>
          <w:sz w:val="24"/>
        </w:rPr>
        <w:t xml:space="preserve">SPAN works on a model where </w:t>
      </w:r>
      <w:r>
        <w:rPr>
          <w:sz w:val="24"/>
        </w:rPr>
        <w:t xml:space="preserve">latest technology and Soft skill </w:t>
      </w:r>
      <w:r w:rsidRPr="00C23CD1">
        <w:rPr>
          <w:sz w:val="24"/>
        </w:rPr>
        <w:t xml:space="preserve">training programs are formulated together with </w:t>
      </w:r>
      <w:r>
        <w:rPr>
          <w:sz w:val="24"/>
        </w:rPr>
        <w:t>clients</w:t>
      </w:r>
      <w:r w:rsidRPr="00C23CD1">
        <w:rPr>
          <w:sz w:val="24"/>
        </w:rPr>
        <w:t xml:space="preserve"> and then delivered based on the </w:t>
      </w:r>
      <w:r>
        <w:rPr>
          <w:sz w:val="24"/>
        </w:rPr>
        <w:t>client</w:t>
      </w:r>
      <w:r w:rsidRPr="00C23CD1">
        <w:rPr>
          <w:sz w:val="24"/>
        </w:rPr>
        <w:t xml:space="preserve"> requirement, training objectives and trainee profiles. We collaborate with clients to deliver high quality learning services which he</w:t>
      </w:r>
      <w:r w:rsidRPr="00C23CD1">
        <w:rPr>
          <w:sz w:val="24"/>
        </w:rPr>
        <w:t xml:space="preserve">lp them become high-performance </w:t>
      </w:r>
      <w:r w:rsidRPr="00C23CD1">
        <w:rPr>
          <w:sz w:val="24"/>
        </w:rPr>
        <w:t>businesses</w:t>
      </w:r>
      <w:r w:rsidR="000B0D88" w:rsidRPr="000B0D88">
        <w:rPr>
          <w:sz w:val="24"/>
        </w:rPr>
        <w:t>.</w:t>
      </w:r>
    </w:p>
    <w:p w14:paraId="232F09D8" w14:textId="2CA48E2C" w:rsidR="006259E4" w:rsidRDefault="00F66C07" w:rsidP="006259E4">
      <w:pPr>
        <w:pStyle w:val="Heading1"/>
        <w:rPr>
          <w:sz w:val="36"/>
        </w:rPr>
      </w:pPr>
      <w:r>
        <w:rPr>
          <w:sz w:val="36"/>
        </w:rPr>
        <w:t xml:space="preserve">How can I </w:t>
      </w:r>
      <w:r w:rsidR="000B0D88">
        <w:rPr>
          <w:sz w:val="36"/>
        </w:rPr>
        <w:t xml:space="preserve">book </w:t>
      </w:r>
      <w:r w:rsidR="00C23CD1">
        <w:rPr>
          <w:sz w:val="36"/>
        </w:rPr>
        <w:t>training for my employees</w:t>
      </w:r>
      <w:r>
        <w:rPr>
          <w:sz w:val="36"/>
        </w:rPr>
        <w:t>?</w:t>
      </w:r>
    </w:p>
    <w:p w14:paraId="7C893407" w14:textId="77777777" w:rsidR="00F66C07" w:rsidRPr="00F66C07" w:rsidRDefault="00F66C07" w:rsidP="00F66C07">
      <w:pPr>
        <w:rPr>
          <w:sz w:val="2"/>
          <w:szCs w:val="2"/>
        </w:rPr>
      </w:pPr>
    </w:p>
    <w:p w14:paraId="49A669A8" w14:textId="525DE0D1" w:rsidR="0030084A" w:rsidRDefault="00C23CD1" w:rsidP="006259E4">
      <w:pPr>
        <w:rPr>
          <w:sz w:val="24"/>
        </w:rPr>
      </w:pPr>
      <w:r>
        <w:rPr>
          <w:sz w:val="24"/>
        </w:rPr>
        <w:t xml:space="preserve">Clients can visit our website </w:t>
      </w:r>
      <w:hyperlink r:id="rId11" w:history="1">
        <w:r w:rsidRPr="00325548">
          <w:rPr>
            <w:rStyle w:val="Hyperlink"/>
            <w:sz w:val="24"/>
          </w:rPr>
          <w:t>www.spanlabs.in</w:t>
        </w:r>
      </w:hyperlink>
      <w:r>
        <w:rPr>
          <w:sz w:val="24"/>
        </w:rPr>
        <w:t xml:space="preserve"> and drop in a service enquiry OR send a mail with your requirements to </w:t>
      </w:r>
      <w:hyperlink r:id="rId12" w:history="1">
        <w:r w:rsidRPr="00325548">
          <w:rPr>
            <w:rStyle w:val="Hyperlink"/>
            <w:sz w:val="24"/>
          </w:rPr>
          <w:t>enquiry@spanlabs.in</w:t>
        </w:r>
      </w:hyperlink>
      <w:r>
        <w:rPr>
          <w:sz w:val="24"/>
        </w:rPr>
        <w:t xml:space="preserve"> </w:t>
      </w:r>
    </w:p>
    <w:p w14:paraId="024CFC11" w14:textId="73C337F1" w:rsidR="0030084A" w:rsidRDefault="000B0D88" w:rsidP="0030084A">
      <w:pPr>
        <w:pStyle w:val="Heading1"/>
        <w:rPr>
          <w:sz w:val="36"/>
        </w:rPr>
      </w:pPr>
      <w:r>
        <w:rPr>
          <w:sz w:val="36"/>
        </w:rPr>
        <w:t xml:space="preserve">How can I reserve a </w:t>
      </w:r>
      <w:r w:rsidR="00C10998">
        <w:rPr>
          <w:sz w:val="36"/>
        </w:rPr>
        <w:t>training room</w:t>
      </w:r>
      <w:r w:rsidR="00F66C07">
        <w:rPr>
          <w:sz w:val="36"/>
        </w:rPr>
        <w:t>?</w:t>
      </w:r>
    </w:p>
    <w:p w14:paraId="6188FF65" w14:textId="77777777" w:rsidR="00F66C07" w:rsidRPr="00F66C07" w:rsidRDefault="00F66C07" w:rsidP="00F66C07">
      <w:pPr>
        <w:rPr>
          <w:sz w:val="2"/>
          <w:szCs w:val="2"/>
        </w:rPr>
      </w:pPr>
    </w:p>
    <w:p w14:paraId="2C2EB297" w14:textId="16860F0B" w:rsidR="00C23CD1" w:rsidRDefault="00C23CD1" w:rsidP="00C23CD1">
      <w:pPr>
        <w:rPr>
          <w:sz w:val="24"/>
        </w:rPr>
      </w:pPr>
      <w:r>
        <w:rPr>
          <w:sz w:val="24"/>
        </w:rPr>
        <w:t xml:space="preserve">Clients can visit our website </w:t>
      </w:r>
      <w:hyperlink r:id="rId13" w:history="1">
        <w:r w:rsidRPr="00325548">
          <w:rPr>
            <w:rStyle w:val="Hyperlink"/>
            <w:sz w:val="24"/>
          </w:rPr>
          <w:t>www.spanlabs.in</w:t>
        </w:r>
      </w:hyperlink>
      <w:r>
        <w:rPr>
          <w:sz w:val="24"/>
        </w:rPr>
        <w:t xml:space="preserve"> and drop in a service enquiry OR send a mail with your requirements to </w:t>
      </w:r>
      <w:hyperlink r:id="rId14" w:history="1">
        <w:r w:rsidRPr="00325548">
          <w:rPr>
            <w:rStyle w:val="Hyperlink"/>
            <w:sz w:val="24"/>
          </w:rPr>
          <w:t>enquiry@spanlabs.in</w:t>
        </w:r>
      </w:hyperlink>
      <w:r>
        <w:rPr>
          <w:sz w:val="24"/>
        </w:rPr>
        <w:t xml:space="preserve"> </w:t>
      </w:r>
      <w:r>
        <w:rPr>
          <w:sz w:val="24"/>
        </w:rPr>
        <w:t>. Our executives will check the training room availability and revert back.</w:t>
      </w:r>
    </w:p>
    <w:p w14:paraId="4FF38617" w14:textId="319D5921" w:rsidR="006259E4" w:rsidRDefault="00F66C07" w:rsidP="006259E4">
      <w:pPr>
        <w:pStyle w:val="Heading1"/>
        <w:rPr>
          <w:sz w:val="36"/>
        </w:rPr>
      </w:pPr>
      <w:r>
        <w:rPr>
          <w:sz w:val="36"/>
        </w:rPr>
        <w:t xml:space="preserve">How do I cancel </w:t>
      </w:r>
      <w:proofErr w:type="gramStart"/>
      <w:r>
        <w:rPr>
          <w:sz w:val="36"/>
        </w:rPr>
        <w:t>a</w:t>
      </w:r>
      <w:r w:rsidR="006259E4" w:rsidRPr="00CC7023">
        <w:rPr>
          <w:sz w:val="36"/>
        </w:rPr>
        <w:t xml:space="preserve"> </w:t>
      </w:r>
      <w:r w:rsidR="00C10998">
        <w:rPr>
          <w:sz w:val="36"/>
        </w:rPr>
        <w:t>training</w:t>
      </w:r>
      <w:proofErr w:type="gramEnd"/>
      <w:r w:rsidR="000B0D88">
        <w:rPr>
          <w:sz w:val="36"/>
        </w:rPr>
        <w:t xml:space="preserve"> or </w:t>
      </w:r>
      <w:r w:rsidR="00C10998">
        <w:rPr>
          <w:sz w:val="36"/>
        </w:rPr>
        <w:t>training room</w:t>
      </w:r>
      <w:r>
        <w:rPr>
          <w:sz w:val="36"/>
        </w:rPr>
        <w:t>?</w:t>
      </w:r>
    </w:p>
    <w:p w14:paraId="174A41C7" w14:textId="77777777" w:rsidR="00F66C07" w:rsidRPr="00F66C07" w:rsidRDefault="00F66C07" w:rsidP="00F66C07">
      <w:pPr>
        <w:rPr>
          <w:sz w:val="2"/>
          <w:szCs w:val="2"/>
        </w:rPr>
      </w:pPr>
    </w:p>
    <w:p w14:paraId="675F6A1B" w14:textId="62733478" w:rsidR="000B0D88" w:rsidRDefault="000B0D88" w:rsidP="006259E4">
      <w:pPr>
        <w:rPr>
          <w:sz w:val="24"/>
        </w:rPr>
      </w:pPr>
      <w:r w:rsidRPr="000B0D88">
        <w:rPr>
          <w:sz w:val="24"/>
        </w:rPr>
        <w:t xml:space="preserve">You can cancel a </w:t>
      </w:r>
      <w:r w:rsidR="00C23CD1">
        <w:rPr>
          <w:sz w:val="24"/>
        </w:rPr>
        <w:t>training room 7 days before start of training. Else a cancellation charge will be applicable. Details will be provided by our executive on mail.</w:t>
      </w:r>
    </w:p>
    <w:p w14:paraId="7458CFF1" w14:textId="5E060B2C" w:rsidR="000B0D88" w:rsidRDefault="000B0D88" w:rsidP="000B0D88">
      <w:pPr>
        <w:pStyle w:val="Heading1"/>
        <w:rPr>
          <w:sz w:val="36"/>
        </w:rPr>
      </w:pPr>
      <w:r>
        <w:rPr>
          <w:sz w:val="36"/>
        </w:rPr>
        <w:t xml:space="preserve">Can you arrange </w:t>
      </w:r>
      <w:r w:rsidR="00C10998">
        <w:rPr>
          <w:sz w:val="36"/>
        </w:rPr>
        <w:t>snacks/food for</w:t>
      </w:r>
      <w:r>
        <w:rPr>
          <w:sz w:val="36"/>
        </w:rPr>
        <w:t xml:space="preserve"> </w:t>
      </w:r>
      <w:r w:rsidR="00C10998">
        <w:rPr>
          <w:sz w:val="36"/>
        </w:rPr>
        <w:t>participants</w:t>
      </w:r>
      <w:r>
        <w:rPr>
          <w:sz w:val="36"/>
        </w:rPr>
        <w:t>?</w:t>
      </w:r>
    </w:p>
    <w:p w14:paraId="0E2E51A8" w14:textId="77777777" w:rsidR="000B0D88" w:rsidRPr="00F66C07" w:rsidRDefault="000B0D88" w:rsidP="000B0D88">
      <w:pPr>
        <w:rPr>
          <w:sz w:val="2"/>
          <w:szCs w:val="2"/>
        </w:rPr>
      </w:pPr>
    </w:p>
    <w:p w14:paraId="436272CC" w14:textId="1BAADEC5" w:rsidR="000B0D88" w:rsidRPr="00CC7023" w:rsidRDefault="00C23CD1" w:rsidP="006259E4">
      <w:pPr>
        <w:rPr>
          <w:sz w:val="24"/>
        </w:rPr>
      </w:pPr>
      <w:r>
        <w:rPr>
          <w:sz w:val="24"/>
        </w:rPr>
        <w:t>Yes. SPAN LABS provides snacks and food to participants as per the client requirement</w:t>
      </w:r>
      <w:r w:rsidR="000B0D88" w:rsidRPr="000B0D88">
        <w:rPr>
          <w:sz w:val="24"/>
        </w:rPr>
        <w:t>.</w:t>
      </w:r>
      <w:r>
        <w:rPr>
          <w:sz w:val="24"/>
        </w:rPr>
        <w:t xml:space="preserve"> O</w:t>
      </w:r>
      <w:r w:rsidRPr="00C23CD1">
        <w:rPr>
          <w:sz w:val="24"/>
        </w:rPr>
        <w:t xml:space="preserve">ur </w:t>
      </w:r>
      <w:r w:rsidRPr="00C23CD1">
        <w:rPr>
          <w:sz w:val="24"/>
        </w:rPr>
        <w:t>esteemed</w:t>
      </w:r>
      <w:r w:rsidRPr="00C23CD1">
        <w:rPr>
          <w:sz w:val="24"/>
        </w:rPr>
        <w:t xml:space="preserve"> clients have also highly rated our catering services</w:t>
      </w:r>
    </w:p>
    <w:p w14:paraId="0F69FB75" w14:textId="16CA277E" w:rsidR="00A73AB5" w:rsidRDefault="00F66C07" w:rsidP="00A73AB5">
      <w:pPr>
        <w:pStyle w:val="Heading1"/>
        <w:rPr>
          <w:sz w:val="36"/>
        </w:rPr>
      </w:pPr>
      <w:r>
        <w:rPr>
          <w:sz w:val="36"/>
        </w:rPr>
        <w:t>What are your o</w:t>
      </w:r>
      <w:r w:rsidR="00A73AB5" w:rsidRPr="00CC7023">
        <w:rPr>
          <w:sz w:val="36"/>
        </w:rPr>
        <w:t xml:space="preserve">ffice </w:t>
      </w:r>
      <w:r>
        <w:rPr>
          <w:sz w:val="36"/>
        </w:rPr>
        <w:t>h</w:t>
      </w:r>
      <w:r w:rsidR="00A73AB5" w:rsidRPr="00CC7023">
        <w:rPr>
          <w:sz w:val="36"/>
        </w:rPr>
        <w:t>ours</w:t>
      </w:r>
      <w:r>
        <w:rPr>
          <w:sz w:val="36"/>
        </w:rPr>
        <w:t>?</w:t>
      </w:r>
    </w:p>
    <w:p w14:paraId="6459C917" w14:textId="77777777" w:rsidR="00F66C07" w:rsidRPr="00F66C07" w:rsidRDefault="00F66C07" w:rsidP="00F66C07">
      <w:pPr>
        <w:rPr>
          <w:sz w:val="2"/>
          <w:szCs w:val="2"/>
        </w:rPr>
      </w:pPr>
    </w:p>
    <w:p w14:paraId="3612FA09" w14:textId="36C9B6AB" w:rsidR="00A73AB5" w:rsidRPr="00CC7023" w:rsidRDefault="000B0D88" w:rsidP="00053E95">
      <w:pPr>
        <w:rPr>
          <w:sz w:val="24"/>
        </w:rPr>
      </w:pPr>
      <w:r w:rsidRPr="000B0D88">
        <w:rPr>
          <w:sz w:val="24"/>
        </w:rPr>
        <w:t xml:space="preserve">Our </w:t>
      </w:r>
      <w:r w:rsidR="00C23CD1">
        <w:rPr>
          <w:sz w:val="24"/>
        </w:rPr>
        <w:t>executives</w:t>
      </w:r>
      <w:r w:rsidRPr="000B0D88">
        <w:rPr>
          <w:sz w:val="24"/>
        </w:rPr>
        <w:t xml:space="preserve"> are available </w:t>
      </w:r>
      <w:r w:rsidR="00C23CD1">
        <w:rPr>
          <w:sz w:val="24"/>
        </w:rPr>
        <w:t>by</w:t>
      </w:r>
      <w:r w:rsidRPr="000B0D88">
        <w:rPr>
          <w:sz w:val="24"/>
        </w:rPr>
        <w:t xml:space="preserve"> phone on </w:t>
      </w:r>
      <w:r w:rsidR="00C23CD1">
        <w:rPr>
          <w:sz w:val="24"/>
        </w:rPr>
        <w:t>+91-22-28513505</w:t>
      </w:r>
      <w:r w:rsidRPr="000B0D88">
        <w:rPr>
          <w:sz w:val="24"/>
        </w:rPr>
        <w:t xml:space="preserve"> Monday to </w:t>
      </w:r>
      <w:r w:rsidR="00C23CD1">
        <w:rPr>
          <w:sz w:val="24"/>
        </w:rPr>
        <w:t>Sunday</w:t>
      </w:r>
      <w:r w:rsidRPr="000B0D88">
        <w:rPr>
          <w:sz w:val="24"/>
        </w:rPr>
        <w:t xml:space="preserve"> from </w:t>
      </w:r>
      <w:r w:rsidR="00C23CD1">
        <w:rPr>
          <w:sz w:val="24"/>
        </w:rPr>
        <w:t>9</w:t>
      </w:r>
      <w:r w:rsidRPr="000B0D88">
        <w:rPr>
          <w:sz w:val="24"/>
        </w:rPr>
        <w:t>:</w:t>
      </w:r>
      <w:r w:rsidR="00C23CD1">
        <w:rPr>
          <w:sz w:val="24"/>
        </w:rPr>
        <w:t>3</w:t>
      </w:r>
      <w:r w:rsidRPr="000B0D88">
        <w:rPr>
          <w:sz w:val="24"/>
        </w:rPr>
        <w:t>0am to 6:00</w:t>
      </w:r>
      <w:r w:rsidR="00C23CD1">
        <w:rPr>
          <w:sz w:val="24"/>
        </w:rPr>
        <w:t xml:space="preserve"> P</w:t>
      </w:r>
      <w:r w:rsidRPr="000B0D88">
        <w:rPr>
          <w:sz w:val="24"/>
        </w:rPr>
        <w:t xml:space="preserve">m </w:t>
      </w:r>
      <w:r w:rsidR="00C23CD1">
        <w:rPr>
          <w:sz w:val="24"/>
        </w:rPr>
        <w:t>IST</w:t>
      </w:r>
      <w:r w:rsidRPr="000B0D88">
        <w:rPr>
          <w:sz w:val="24"/>
        </w:rPr>
        <w:t xml:space="preserve">. You get help on our website at </w:t>
      </w:r>
      <w:hyperlink r:id="rId15" w:history="1">
        <w:r w:rsidR="00C23CD1" w:rsidRPr="00325548">
          <w:rPr>
            <w:rStyle w:val="Hyperlink"/>
            <w:sz w:val="24"/>
          </w:rPr>
          <w:t>www.spanlabs.in</w:t>
        </w:r>
      </w:hyperlink>
      <w:r w:rsidR="00C23CD1">
        <w:rPr>
          <w:sz w:val="24"/>
        </w:rPr>
        <w:t xml:space="preserve"> </w:t>
      </w:r>
      <w:bookmarkStart w:id="0" w:name="_GoBack"/>
      <w:bookmarkEnd w:id="0"/>
      <w:r w:rsidRPr="000B0D88">
        <w:rPr>
          <w:sz w:val="24"/>
        </w:rPr>
        <w:t xml:space="preserve"> 24x7.</w:t>
      </w:r>
    </w:p>
    <w:sectPr w:rsidR="00A73AB5" w:rsidRPr="00CC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F355FD" w14:textId="77777777" w:rsidR="00A96F77" w:rsidRDefault="00A96F77" w:rsidP="00053E95">
      <w:r>
        <w:separator/>
      </w:r>
    </w:p>
  </w:endnote>
  <w:endnote w:type="continuationSeparator" w:id="0">
    <w:p w14:paraId="2650857E" w14:textId="77777777" w:rsidR="00A96F77" w:rsidRDefault="00A96F77" w:rsidP="00053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ED285D" w14:textId="77777777" w:rsidR="00A96F77" w:rsidRDefault="00A96F77" w:rsidP="00053E95">
      <w:r>
        <w:separator/>
      </w:r>
    </w:p>
  </w:footnote>
  <w:footnote w:type="continuationSeparator" w:id="0">
    <w:p w14:paraId="2E9154EC" w14:textId="77777777" w:rsidR="00A96F77" w:rsidRDefault="00A96F77" w:rsidP="00053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9E4"/>
    <w:rsid w:val="00053E95"/>
    <w:rsid w:val="000B0D88"/>
    <w:rsid w:val="001C27D0"/>
    <w:rsid w:val="002C287D"/>
    <w:rsid w:val="0030084A"/>
    <w:rsid w:val="00406B61"/>
    <w:rsid w:val="00483FC6"/>
    <w:rsid w:val="006259E4"/>
    <w:rsid w:val="00645252"/>
    <w:rsid w:val="006D3D74"/>
    <w:rsid w:val="007534C7"/>
    <w:rsid w:val="00754A90"/>
    <w:rsid w:val="007B25F1"/>
    <w:rsid w:val="0083569A"/>
    <w:rsid w:val="008454AA"/>
    <w:rsid w:val="008D7EA5"/>
    <w:rsid w:val="009E770A"/>
    <w:rsid w:val="00A72174"/>
    <w:rsid w:val="00A73AB5"/>
    <w:rsid w:val="00A9204E"/>
    <w:rsid w:val="00A96F77"/>
    <w:rsid w:val="00B527B6"/>
    <w:rsid w:val="00C10998"/>
    <w:rsid w:val="00C23CD1"/>
    <w:rsid w:val="00CC7023"/>
    <w:rsid w:val="00D22DD0"/>
    <w:rsid w:val="00D96458"/>
    <w:rsid w:val="00DD52C0"/>
    <w:rsid w:val="00E115A4"/>
    <w:rsid w:val="00E94683"/>
    <w:rsid w:val="00F36FA1"/>
    <w:rsid w:val="00F66C07"/>
    <w:rsid w:val="00F8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428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59E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5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spanlabs.in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enquiry@spanlabs.i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spanlabs.in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spanlabs.in" TargetMode="Externa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mailto:enquiry@spanlabs.i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mal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19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Malcolm</dc:creator>
  <cp:keywords/>
  <dc:description/>
  <cp:lastModifiedBy>ismail - [2010]</cp:lastModifiedBy>
  <cp:revision>7</cp:revision>
  <dcterms:created xsi:type="dcterms:W3CDTF">2022-12-15T07:35:00Z</dcterms:created>
  <dcterms:modified xsi:type="dcterms:W3CDTF">2022-12-16T14:31:00Z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gmalc@microsoft.com</vt:lpwstr>
  </property>
  <property fmtid="{D5CDD505-2E9C-101B-9397-08002B2CF9AE}" pid="11" name="MSIP_Label_f42aa342-8706-4288-bd11-ebb85995028c_SetDate">
    <vt:lpwstr>2019-04-15T02:41:45.2176136Z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ActionId">
    <vt:lpwstr>5f39f5b4-ffcf-42a5-8c8a-9fde9a4f6414</vt:lpwstr>
  </property>
  <property fmtid="{D5CDD505-2E9C-101B-9397-08002B2CF9AE}" pid="15" name="MSIP_Label_f42aa342-8706-4288-bd11-ebb85995028c_Extended_MSFT_Method">
    <vt:lpwstr>Automatic</vt:lpwstr>
  </property>
  <property fmtid="{D5CDD505-2E9C-101B-9397-08002B2CF9AE}" pid="16" name="Sensitivity">
    <vt:lpwstr>General</vt:lpwstr>
  </property>
</Properties>
</file>